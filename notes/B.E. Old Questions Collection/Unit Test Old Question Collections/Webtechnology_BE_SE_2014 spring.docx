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5CBE" w:rsidRPr="0049053C" w:rsidRDefault="00E75CBE" w:rsidP="00E75CB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Nepal college of information technology</w:t>
      </w:r>
    </w:p>
    <w:p w:rsidR="00E75CBE" w:rsidRPr="0049053C" w:rsidRDefault="00E75CBE" w:rsidP="00E75CB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E75CBE" w:rsidRPr="0049053C" w:rsidRDefault="00E75CBE" w:rsidP="00E75CBE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E75CBE" w:rsidRPr="0049053C">
        <w:trPr>
          <w:cantSplit/>
          <w:jc w:val="center"/>
        </w:trPr>
        <w:tc>
          <w:tcPr>
            <w:tcW w:w="2535" w:type="dxa"/>
          </w:tcPr>
          <w:p w:rsidR="00E75CBE" w:rsidRPr="0049053C" w:rsidRDefault="00E75CBE" w:rsidP="00BB137A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E75CBE" w:rsidRPr="0049053C" w:rsidRDefault="00E75CBE" w:rsidP="00BB137A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</w:tcPr>
          <w:p w:rsidR="00E75CBE" w:rsidRPr="0049053C" w:rsidRDefault="00E75CBE" w:rsidP="00BB137A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Full Marks: 70</w:t>
            </w:r>
          </w:p>
        </w:tc>
      </w:tr>
      <w:tr w:rsidR="00E75CBE" w:rsidRPr="0049053C">
        <w:trPr>
          <w:cantSplit/>
          <w:jc w:val="center"/>
        </w:trPr>
        <w:tc>
          <w:tcPr>
            <w:tcW w:w="4951" w:type="dxa"/>
            <w:gridSpan w:val="2"/>
          </w:tcPr>
          <w:p w:rsidR="00E75CBE" w:rsidRPr="0049053C" w:rsidRDefault="00E75CBE" w:rsidP="00BB137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Programme</w:t>
            </w:r>
            <w:proofErr w:type="spellEnd"/>
            <w:r>
              <w:rPr>
                <w:rFonts w:ascii="Times New Roman" w:hAnsi="Times New Roman"/>
              </w:rPr>
              <w:t>: BE SE</w:t>
            </w:r>
          </w:p>
        </w:tc>
        <w:tc>
          <w:tcPr>
            <w:tcW w:w="1859" w:type="dxa"/>
          </w:tcPr>
          <w:p w:rsidR="00E75CBE" w:rsidRPr="0049053C" w:rsidRDefault="00E75CBE" w:rsidP="00BB137A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Pass Mark: 35</w:t>
            </w:r>
          </w:p>
        </w:tc>
      </w:tr>
      <w:tr w:rsidR="00E75CBE" w:rsidRPr="0049053C">
        <w:trPr>
          <w:cantSplit/>
          <w:jc w:val="center"/>
        </w:trPr>
        <w:tc>
          <w:tcPr>
            <w:tcW w:w="4951" w:type="dxa"/>
            <w:gridSpan w:val="2"/>
          </w:tcPr>
          <w:p w:rsidR="00E75CBE" w:rsidRPr="0049053C" w:rsidRDefault="00E75CBE" w:rsidP="00BB137A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Course: </w:t>
            </w:r>
            <w:r>
              <w:rPr>
                <w:sz w:val="22"/>
                <w:szCs w:val="22"/>
              </w:rPr>
              <w:t>Web Technology</w:t>
            </w:r>
          </w:p>
        </w:tc>
        <w:tc>
          <w:tcPr>
            <w:tcW w:w="1859" w:type="dxa"/>
          </w:tcPr>
          <w:p w:rsidR="00E75CBE" w:rsidRPr="0049053C" w:rsidRDefault="00E75CBE" w:rsidP="00BB137A">
            <w:pPr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Time         :  2hrs.</w:t>
            </w:r>
          </w:p>
        </w:tc>
      </w:tr>
    </w:tbl>
    <w:p w:rsidR="00E75CBE" w:rsidRPr="0049053C" w:rsidRDefault="00E75CBE" w:rsidP="00E75CBE">
      <w:pPr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E75CBE" w:rsidRPr="0049053C">
        <w:trPr>
          <w:cantSplit/>
          <w:jc w:val="center"/>
        </w:trPr>
        <w:tc>
          <w:tcPr>
            <w:tcW w:w="6576" w:type="dxa"/>
          </w:tcPr>
          <w:p w:rsidR="00E75CBE" w:rsidRPr="0049053C" w:rsidRDefault="00E75CBE" w:rsidP="00BB137A">
            <w:pPr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E75CBE" w:rsidRPr="0049053C">
        <w:trPr>
          <w:cantSplit/>
          <w:jc w:val="center"/>
        </w:trPr>
        <w:tc>
          <w:tcPr>
            <w:tcW w:w="6576" w:type="dxa"/>
          </w:tcPr>
          <w:p w:rsidR="00E75CBE" w:rsidRPr="0049053C" w:rsidRDefault="00E75CBE" w:rsidP="00BB137A">
            <w:pPr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E75CBE" w:rsidRPr="0049053C">
        <w:trPr>
          <w:cantSplit/>
          <w:jc w:val="center"/>
        </w:trPr>
        <w:tc>
          <w:tcPr>
            <w:tcW w:w="6576" w:type="dxa"/>
          </w:tcPr>
          <w:p w:rsidR="00E75CBE" w:rsidRPr="0049053C" w:rsidRDefault="00E75CBE" w:rsidP="00BB137A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BB137A" w:rsidRDefault="00BB137A">
      <w:pPr>
        <w:ind w:left="360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00"/>
        <w:gridCol w:w="6660"/>
        <w:gridCol w:w="570"/>
      </w:tblGrid>
      <w:tr w:rsidR="00BB137A">
        <w:trPr>
          <w:trHeight w:val="255"/>
        </w:trPr>
        <w:tc>
          <w:tcPr>
            <w:tcW w:w="300" w:type="dxa"/>
            <w:shd w:val="clear" w:color="auto" w:fill="auto"/>
          </w:tcPr>
          <w:p w:rsidR="00BB137A" w:rsidRDefault="00BB137A">
            <w:pPr>
              <w:ind w:right="-11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0" w:type="dxa"/>
            <w:shd w:val="clear" w:color="auto" w:fill="auto"/>
          </w:tcPr>
          <w:p w:rsidR="00BB137A" w:rsidRDefault="00BB137A">
            <w:pPr>
              <w:pStyle w:val="BodyTextInden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about www and internet. Explain &lt;table&gt; tag with its attributes?</w:t>
            </w:r>
          </w:p>
          <w:p w:rsidR="00BB137A" w:rsidRDefault="00BB137A">
            <w:pPr>
              <w:pStyle w:val="BodyTextIndent"/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>What is a HTML? What are the syntactical difference between HTML and XHTML?</w:t>
            </w:r>
          </w:p>
        </w:tc>
        <w:tc>
          <w:tcPr>
            <w:tcW w:w="570" w:type="dxa"/>
            <w:shd w:val="clear" w:color="auto" w:fill="auto"/>
          </w:tcPr>
          <w:p w:rsidR="00BB137A" w:rsidRDefault="00BB1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B137A" w:rsidRDefault="00BB137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BB137A" w:rsidRDefault="00BB137A"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B137A">
        <w:trPr>
          <w:trHeight w:val="3195"/>
        </w:trPr>
        <w:tc>
          <w:tcPr>
            <w:tcW w:w="300" w:type="dxa"/>
            <w:shd w:val="clear" w:color="auto" w:fill="auto"/>
          </w:tcPr>
          <w:p w:rsidR="00BB137A" w:rsidRDefault="00BB137A">
            <w:pPr>
              <w:ind w:right="-11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0" w:type="dxa"/>
            <w:shd w:val="clear" w:color="auto" w:fill="auto"/>
          </w:tcPr>
          <w:p w:rsidR="00BB137A" w:rsidRDefault="00BB137A">
            <w:pPr>
              <w:pStyle w:val="BodyTextInden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about the basic syntax of HTML? How can we include an image with its all proper attribute  in a html document, illustrate with an example.</w:t>
            </w:r>
          </w:p>
          <w:p w:rsidR="00BB137A" w:rsidRDefault="00BB137A">
            <w:pPr>
              <w:pStyle w:val="BodyTextIndent"/>
              <w:numPr>
                <w:ilvl w:val="0"/>
                <w:numId w:val="3"/>
              </w:num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Differentiate between framesets and  frame? Create the following using Frameset and Frame:</w:t>
            </w:r>
          </w:p>
          <w:p w:rsidR="00BB137A" w:rsidRDefault="00BB137A">
            <w:pPr>
              <w:pStyle w:val="BodyTextIndent"/>
              <w:ind w:left="0"/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Note: You do not need to write </w:t>
            </w:r>
            <w:proofErr w:type="spellStart"/>
            <w:r>
              <w:rPr>
                <w:b/>
                <w:bCs/>
                <w:i/>
                <w:iCs/>
                <w:sz w:val="22"/>
                <w:szCs w:val="22"/>
              </w:rPr>
              <w:t>HTMLs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</w:rPr>
              <w:t xml:space="preserve"> for each links. Just the names would be enough.</w:t>
            </w: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.85pt;margin-top:2.4pt;width:321.65pt;height:97.55pt;z-index:251657728;mso-position-horizontal-relative:margin;mso-position-vertical-relative:text" stroked="f">
                  <v:fill color2="black"/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Look w:val="0000"/>
                        </w:tblPr>
                        <w:tblGrid>
                          <w:gridCol w:w="3212"/>
                          <w:gridCol w:w="3222"/>
                        </w:tblGrid>
                        <w:tr w:rsidR="00BB137A">
                          <w:trPr>
                            <w:trHeight w:val="1790"/>
                          </w:trPr>
                          <w:tc>
                            <w:tcPr>
                              <w:tcW w:w="32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Links for navigation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Home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About Us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Gallery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Blog</w:t>
                              </w:r>
                              <w:proofErr w:type="spellEnd"/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Contact Us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322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Target of links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Contents of welcome page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 other pages.</w:t>
                              </w:r>
                            </w:p>
                            <w:p w:rsidR="00BB137A" w:rsidRDefault="00BB137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</w:tr>
                      </w:tbl>
                      <w:p w:rsidR="00BB137A" w:rsidRDefault="00BB137A">
                        <w: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570" w:type="dxa"/>
            <w:shd w:val="clear" w:color="auto" w:fill="auto"/>
          </w:tcPr>
          <w:p w:rsidR="00BB137A" w:rsidRDefault="00BB1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B137A" w:rsidRDefault="00BB137A">
            <w:pPr>
              <w:rPr>
                <w:rFonts w:ascii="Times New Roman" w:hAnsi="Times New Roman" w:cs="Times New Roman"/>
              </w:rPr>
            </w:pPr>
          </w:p>
          <w:p w:rsidR="00BB137A" w:rsidRDefault="00BB137A"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B137A">
        <w:trPr>
          <w:trHeight w:val="255"/>
        </w:trPr>
        <w:tc>
          <w:tcPr>
            <w:tcW w:w="300" w:type="dxa"/>
            <w:shd w:val="clear" w:color="auto" w:fill="auto"/>
          </w:tcPr>
          <w:p w:rsidR="00BB137A" w:rsidRDefault="00BB137A">
            <w:pPr>
              <w:ind w:right="-113"/>
              <w:rPr>
                <w:bCs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0" w:type="dxa"/>
            <w:shd w:val="clear" w:color="auto" w:fill="auto"/>
          </w:tcPr>
          <w:p w:rsidR="00BB137A" w:rsidRDefault="00BB137A">
            <w:pPr>
              <w:pStyle w:val="BodyTextInden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What is CSS? Explain about Style classes</w:t>
            </w:r>
            <w:r>
              <w:rPr>
                <w:sz w:val="22"/>
                <w:szCs w:val="22"/>
              </w:rPr>
              <w:t>.</w:t>
            </w:r>
          </w:p>
          <w:p w:rsidR="00BB137A" w:rsidRDefault="00BB137A">
            <w:pPr>
              <w:pStyle w:val="BodyTextIndent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Explain use of at least 5 element of form in html with an example of each.</w:t>
            </w:r>
          </w:p>
        </w:tc>
        <w:tc>
          <w:tcPr>
            <w:tcW w:w="570" w:type="dxa"/>
            <w:shd w:val="clear" w:color="auto" w:fill="auto"/>
          </w:tcPr>
          <w:p w:rsidR="00BB137A" w:rsidRDefault="00BB1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B137A" w:rsidRDefault="00BB1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B137A" w:rsidRDefault="00BB137A">
            <w:pPr>
              <w:rPr>
                <w:rFonts w:ascii="Times New Roman" w:hAnsi="Times New Roman" w:cs="Times New Roman"/>
              </w:rPr>
            </w:pPr>
          </w:p>
        </w:tc>
      </w:tr>
      <w:tr w:rsidR="00BB137A">
        <w:trPr>
          <w:trHeight w:val="255"/>
        </w:trPr>
        <w:tc>
          <w:tcPr>
            <w:tcW w:w="300" w:type="dxa"/>
            <w:shd w:val="clear" w:color="auto" w:fill="auto"/>
          </w:tcPr>
          <w:p w:rsidR="00BB137A" w:rsidRDefault="00BB137A">
            <w:pPr>
              <w:ind w:right="-113"/>
              <w:rPr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0" w:type="dxa"/>
            <w:shd w:val="clear" w:color="auto" w:fill="auto"/>
          </w:tcPr>
          <w:p w:rsidR="00BB137A" w:rsidRDefault="00BB137A">
            <w:pPr>
              <w:pStyle w:val="BodyTextIndent"/>
              <w:numPr>
                <w:ilvl w:val="0"/>
                <w:numId w:val="5"/>
              </w:numPr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Write proper HTML and CSS code for following :</w:t>
            </w:r>
          </w:p>
          <w:p w:rsidR="00BB137A" w:rsidRDefault="00BB137A">
            <w:pPr>
              <w:pStyle w:val="BodyTextIndent"/>
              <w:ind w:left="648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a site with total page height and width 100%</w:t>
            </w:r>
          </w:p>
          <w:p w:rsidR="00BB137A" w:rsidRDefault="00BB137A">
            <w:pPr>
              <w:pStyle w:val="BodyTextIndent"/>
              <w:ind w:left="64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ii.</w:t>
            </w:r>
            <w:r>
              <w:rPr>
                <w:sz w:val="22"/>
                <w:szCs w:val="22"/>
              </w:rPr>
              <w:t xml:space="preserve"> a header section with background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“red” and width 100%</w:t>
            </w:r>
          </w:p>
          <w:p w:rsidR="00BB137A" w:rsidRDefault="00BB137A">
            <w:pPr>
              <w:pStyle w:val="BodyTextIndent"/>
              <w:ind w:left="64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iii.</w:t>
            </w:r>
            <w:r>
              <w:rPr>
                <w:sz w:val="22"/>
                <w:szCs w:val="22"/>
              </w:rPr>
              <w:t xml:space="preserve"> a content section with 2 subsections left side bar and main content. Left side bar with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blue and main section with default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>. The left side bar should have an unordered list.</w:t>
            </w:r>
          </w:p>
          <w:p w:rsidR="00BB137A" w:rsidRDefault="00BB137A">
            <w:pPr>
              <w:pStyle w:val="BodyTextIndent"/>
              <w:ind w:left="64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iv.</w:t>
            </w:r>
            <w:r>
              <w:rPr>
                <w:sz w:val="22"/>
                <w:szCs w:val="22"/>
              </w:rPr>
              <w:t xml:space="preserve"> a footer section with copyright information and </w:t>
            </w:r>
            <w:proofErr w:type="spellStart"/>
            <w:r>
              <w:rPr>
                <w:sz w:val="22"/>
                <w:szCs w:val="22"/>
              </w:rPr>
              <w:t>center</w:t>
            </w:r>
            <w:proofErr w:type="spellEnd"/>
            <w:r>
              <w:rPr>
                <w:sz w:val="22"/>
                <w:szCs w:val="22"/>
              </w:rPr>
              <w:t xml:space="preserve"> aligned text. The content section must have one &lt;h1&gt; tag with a class called “big” and a &lt;p&gt; tag with class called “small”. The “big” class must have font size 24px and font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“red”, while the “small” class should have font size 16px and font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“green”.</w:t>
            </w:r>
          </w:p>
          <w:p w:rsidR="00BB137A" w:rsidRDefault="00BB137A">
            <w:pPr>
              <w:pStyle w:val="BodyTextIndent"/>
              <w:ind w:left="648"/>
            </w:pPr>
            <w:r>
              <w:rPr>
                <w:b/>
                <w:bCs/>
                <w:sz w:val="22"/>
                <w:szCs w:val="22"/>
              </w:rPr>
              <w:t>v.</w:t>
            </w:r>
            <w:r>
              <w:rPr>
                <w:sz w:val="22"/>
                <w:szCs w:val="22"/>
              </w:rPr>
              <w:t xml:space="preserve"> each section should float towards right, and each must have margin and padding 5px on left and right, and margin and padding 10px on top and bottom.</w:t>
            </w:r>
          </w:p>
        </w:tc>
        <w:tc>
          <w:tcPr>
            <w:tcW w:w="570" w:type="dxa"/>
            <w:shd w:val="clear" w:color="auto" w:fill="auto"/>
          </w:tcPr>
          <w:p w:rsidR="00BB137A" w:rsidRDefault="00BB137A"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</w:tr>
      <w:tr w:rsidR="00BB137A">
        <w:trPr>
          <w:trHeight w:val="255"/>
        </w:trPr>
        <w:tc>
          <w:tcPr>
            <w:tcW w:w="300" w:type="dxa"/>
            <w:shd w:val="clear" w:color="auto" w:fill="auto"/>
          </w:tcPr>
          <w:p w:rsidR="00BB137A" w:rsidRDefault="00BB137A">
            <w:pPr>
              <w:ind w:right="-11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6660" w:type="dxa"/>
            <w:shd w:val="clear" w:color="auto" w:fill="auto"/>
          </w:tcPr>
          <w:p w:rsidR="00BB137A" w:rsidRDefault="00BB137A">
            <w:pPr>
              <w:pStyle w:val="BodyTextInden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Short Notes( any two 5*2=10)</w:t>
            </w:r>
          </w:p>
          <w:p w:rsidR="00BB137A" w:rsidRDefault="00BB137A">
            <w:pPr>
              <w:pStyle w:val="BodyTextIndent"/>
              <w:numPr>
                <w:ilvl w:val="0"/>
                <w:numId w:val="6"/>
              </w:num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Illustrate internal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>
              <w:rPr>
                <w:sz w:val="22"/>
                <w:szCs w:val="22"/>
              </w:rPr>
              <w:t xml:space="preserve"> and external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>
              <w:rPr>
                <w:sz w:val="22"/>
                <w:szCs w:val="22"/>
              </w:rPr>
              <w:t xml:space="preserve"> with example code</w:t>
            </w:r>
          </w:p>
          <w:p w:rsidR="00BB137A" w:rsidRDefault="00BB137A">
            <w:pPr>
              <w:pStyle w:val="BodyTextInden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&lt;</w:t>
            </w:r>
            <w:proofErr w:type="spellStart"/>
            <w:r>
              <w:rPr>
                <w:bCs/>
                <w:sz w:val="22"/>
                <w:szCs w:val="22"/>
              </w:rPr>
              <w:t>img</w:t>
            </w:r>
            <w:proofErr w:type="spellEnd"/>
            <w:r>
              <w:rPr>
                <w:bCs/>
                <w:sz w:val="22"/>
                <w:szCs w:val="22"/>
              </w:rPr>
              <w:t>&gt; tag with its attributes and example</w:t>
            </w:r>
          </w:p>
          <w:p w:rsidR="00BB137A" w:rsidRDefault="00BB137A">
            <w:pPr>
              <w:pStyle w:val="BodyTextIndent"/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t>Use of &lt;</w:t>
            </w:r>
            <w:proofErr w:type="spellStart"/>
            <w:r>
              <w:rPr>
                <w:sz w:val="22"/>
                <w:szCs w:val="22"/>
              </w:rPr>
              <w:t>br</w:t>
            </w:r>
            <w:proofErr w:type="spellEnd"/>
            <w:r>
              <w:rPr>
                <w:sz w:val="22"/>
                <w:szCs w:val="22"/>
              </w:rPr>
              <w:t>&gt; and &lt;hr&gt; tag</w:t>
            </w:r>
          </w:p>
        </w:tc>
        <w:tc>
          <w:tcPr>
            <w:tcW w:w="570" w:type="dxa"/>
            <w:shd w:val="clear" w:color="auto" w:fill="auto"/>
          </w:tcPr>
          <w:p w:rsidR="00BB137A" w:rsidRDefault="00BB137A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:rsidR="00BB137A" w:rsidRDefault="00BB137A" w:rsidP="00E75CBE"/>
    <w:sectPr w:rsidR="00BB137A" w:rsidSect="00E75CBE">
      <w:pgSz w:w="8395" w:h="11909" w:code="1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/>
      </w:r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/>
        <w:sz w:val="22"/>
        <w:szCs w:val="22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/>
      </w:rPr>
    </w:lvl>
  </w:abstractNum>
  <w:abstractNum w:abstractNumId="5">
    <w:nsid w:val="00000006"/>
    <w:multiLevelType w:val="singleLevel"/>
    <w:tmpl w:val="00000006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75CBE"/>
    <w:rsid w:val="00BB137A"/>
    <w:rsid w:val="00C636FF"/>
    <w:rsid w:val="00E75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Mangal"/>
      <w:kern w:val="1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E75CBE"/>
    <w:pPr>
      <w:keepNext/>
      <w:widowControl/>
      <w:suppressAutoHyphens w:val="0"/>
      <w:spacing w:after="60"/>
      <w:outlineLvl w:val="1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13z0">
    <w:name w:val="WW8Num1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14z0">
    <w:name w:val="WW8Num14z0"/>
    <w:rPr>
      <w:rFonts w:cs="Times New Roman"/>
      <w:sz w:val="22"/>
      <w:szCs w:val="22"/>
    </w:rPr>
  </w:style>
  <w:style w:type="character" w:customStyle="1" w:styleId="WW8Num7z0">
    <w:name w:val="WW8Num7z0"/>
    <w:rPr>
      <w:rFonts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5z0">
    <w:name w:val="WW8Num5z0"/>
    <w:rPr>
      <w:rFonts w:cs="Times New Roman"/>
    </w:rPr>
  </w:style>
  <w:style w:type="character" w:customStyle="1" w:styleId="WW8Num10z0">
    <w:name w:val="WW8Num10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1z0">
    <w:name w:val="WW8Num1z0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E75CBE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E75CBE"/>
    <w:pPr>
      <w:widowControl/>
      <w:suppressAutoHyphens w:val="0"/>
      <w:jc w:val="center"/>
    </w:pPr>
    <w:rPr>
      <w:rFonts w:ascii="Arial" w:eastAsia="Times New Roman" w:hAnsi="Arial" w:cs="Arial"/>
      <w:b/>
      <w:bCs/>
      <w:kern w:val="0"/>
      <w:lang w:val="en-GB" w:eastAsia="en-US" w:bidi="ar-SA"/>
    </w:rPr>
  </w:style>
  <w:style w:type="character" w:customStyle="1" w:styleId="TitleChar">
    <w:name w:val="Title Char"/>
    <w:basedOn w:val="DefaultParagraphFont"/>
    <w:link w:val="Title"/>
    <w:locked/>
    <w:rsid w:val="00E75CBE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Rijal</dc:creator>
  <cp:lastModifiedBy>Library</cp:lastModifiedBy>
  <cp:revision>2</cp:revision>
  <cp:lastPrinted>1601-01-01T00:00:00Z</cp:lastPrinted>
  <dcterms:created xsi:type="dcterms:W3CDTF">2016-06-12T02:59:00Z</dcterms:created>
  <dcterms:modified xsi:type="dcterms:W3CDTF">2016-06-12T02:59:00Z</dcterms:modified>
</cp:coreProperties>
</file>